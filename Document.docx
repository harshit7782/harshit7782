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531C0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package com.example.taskmanagement.repository;</w:t>
      </w:r>
    </w:p>
    <w:p w14:paraId="6DD232E4" w14:textId="77777777" w:rsidR="004E6B2A" w:rsidRPr="004E6B2A" w:rsidRDefault="004E6B2A" w:rsidP="004E6B2A">
      <w:pPr>
        <w:rPr>
          <w:lang w:val="en-IN"/>
        </w:rPr>
      </w:pPr>
    </w:p>
    <w:p w14:paraId="33F7521C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import com.example.taskmanagement.entity.Task;</w:t>
      </w:r>
    </w:p>
    <w:p w14:paraId="3215D629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import org.springframework.data.jpa.repository.JpaRepository;</w:t>
      </w:r>
    </w:p>
    <w:p w14:paraId="0AC5C282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import org.springframework.stereotype.Repository;</w:t>
      </w:r>
    </w:p>
    <w:p w14:paraId="5FC3A002" w14:textId="77777777" w:rsidR="004E6B2A" w:rsidRPr="004E6B2A" w:rsidRDefault="004E6B2A" w:rsidP="004E6B2A">
      <w:pPr>
        <w:rPr>
          <w:lang w:val="en-IN"/>
        </w:rPr>
      </w:pPr>
    </w:p>
    <w:p w14:paraId="6EDE6210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import java.util.Date;</w:t>
      </w:r>
    </w:p>
    <w:p w14:paraId="6464EAE2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import java.util.List;</w:t>
      </w:r>
    </w:p>
    <w:p w14:paraId="0E93CFAC" w14:textId="77777777" w:rsidR="004E6B2A" w:rsidRPr="004E6B2A" w:rsidRDefault="004E6B2A" w:rsidP="004E6B2A">
      <w:pPr>
        <w:rPr>
          <w:lang w:val="en-IN"/>
        </w:rPr>
      </w:pPr>
    </w:p>
    <w:p w14:paraId="5792BEB8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@Repository</w:t>
      </w:r>
    </w:p>
    <w:p w14:paraId="33AB6C64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>public interface TaskRepository extends JpaRepository&lt;Task, Integer&gt; {</w:t>
      </w:r>
    </w:p>
    <w:p w14:paraId="526A001C" w14:textId="77777777" w:rsidR="004E6B2A" w:rsidRPr="004E6B2A" w:rsidRDefault="004E6B2A" w:rsidP="004E6B2A">
      <w:pPr>
        <w:rPr>
          <w:lang w:val="en-IN"/>
        </w:rPr>
      </w:pPr>
    </w:p>
    <w:p w14:paraId="47930C76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 xml:space="preserve">    List&lt;Task&gt; findByPriorityAndStatus(String priority, String status);</w:t>
      </w:r>
    </w:p>
    <w:p w14:paraId="6F51DFFC" w14:textId="77777777" w:rsidR="004E6B2A" w:rsidRPr="004E6B2A" w:rsidRDefault="004E6B2A" w:rsidP="004E6B2A">
      <w:pPr>
        <w:rPr>
          <w:lang w:val="en-IN"/>
        </w:rPr>
      </w:pPr>
    </w:p>
    <w:p w14:paraId="330AAD93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 xml:space="preserve">    List&lt;Task&gt; findByDueDateBefore(Date currentDate);</w:t>
      </w:r>
    </w:p>
    <w:p w14:paraId="3BB1B0F3" w14:textId="77777777" w:rsidR="004E6B2A" w:rsidRPr="004E6B2A" w:rsidRDefault="004E6B2A" w:rsidP="004E6B2A">
      <w:pPr>
        <w:rPr>
          <w:lang w:val="en-IN"/>
        </w:rPr>
      </w:pPr>
    </w:p>
    <w:p w14:paraId="2ADE3E3C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 xml:space="preserve">    List&lt;Task&gt; findByDueDateBetween(Date startDate, Date endDate);</w:t>
      </w:r>
    </w:p>
    <w:p w14:paraId="2B06431D" w14:textId="77777777" w:rsidR="004E6B2A" w:rsidRPr="004E6B2A" w:rsidRDefault="004E6B2A" w:rsidP="004E6B2A">
      <w:pPr>
        <w:rPr>
          <w:lang w:val="en-IN"/>
        </w:rPr>
      </w:pPr>
    </w:p>
    <w:p w14:paraId="2A4975AB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 xml:space="preserve">    List&lt;Task&gt; findByUserIdAndStatus(int userId, String status);</w:t>
      </w:r>
    </w:p>
    <w:p w14:paraId="5F33FB8F" w14:textId="77777777" w:rsidR="004E6B2A" w:rsidRPr="004E6B2A" w:rsidRDefault="004E6B2A" w:rsidP="004E6B2A">
      <w:pPr>
        <w:rPr>
          <w:lang w:val="en-IN"/>
        </w:rPr>
      </w:pPr>
    </w:p>
    <w:p w14:paraId="68468001" w14:textId="77777777" w:rsidR="004E6B2A" w:rsidRPr="004E6B2A" w:rsidRDefault="004E6B2A" w:rsidP="004E6B2A">
      <w:pPr>
        <w:rPr>
          <w:lang w:val="en-IN"/>
        </w:rPr>
      </w:pPr>
      <w:r w:rsidRPr="004E6B2A">
        <w:rPr>
          <w:lang w:val="en-IN"/>
        </w:rPr>
        <w:t xml:space="preserve">    List&lt;Task&gt; findByProjectId(int projectId);</w:t>
      </w:r>
    </w:p>
    <w:p w14:paraId="3DA688D6" w14:textId="73A98525" w:rsidR="00A9204E" w:rsidRDefault="004E6B2A">
      <w:pPr>
        <w:rPr>
          <w:lang w:val="en-IN"/>
        </w:rPr>
      </w:pPr>
      <w:r w:rsidRPr="004E6B2A">
        <w:rPr>
          <w:lang w:val="en-IN"/>
        </w:rPr>
        <w:t>}</w:t>
      </w:r>
    </w:p>
    <w:p w14:paraId="6283E67C" w14:textId="77777777" w:rsidR="004E6B2A" w:rsidRDefault="004E6B2A">
      <w:pPr>
        <w:rPr>
          <w:lang w:val="en-IN"/>
        </w:rPr>
      </w:pPr>
    </w:p>
    <w:p w14:paraId="76426B80" w14:textId="77777777" w:rsidR="004E6B2A" w:rsidRDefault="004E6B2A">
      <w:pPr>
        <w:rPr>
          <w:lang w:val="en-IN"/>
        </w:rPr>
      </w:pPr>
    </w:p>
    <w:p w14:paraId="75EB3776" w14:textId="77777777" w:rsidR="004E6B2A" w:rsidRDefault="004E6B2A">
      <w:pPr>
        <w:rPr>
          <w:lang w:val="en-IN"/>
        </w:rPr>
      </w:pPr>
    </w:p>
    <w:p w14:paraId="476D1DD3" w14:textId="77777777" w:rsidR="004E6B2A" w:rsidRDefault="004E6B2A">
      <w:pPr>
        <w:rPr>
          <w:lang w:val="en-IN"/>
        </w:rPr>
      </w:pPr>
    </w:p>
    <w:p w14:paraId="589102F0" w14:textId="77777777" w:rsidR="004E6B2A" w:rsidRDefault="004E6B2A">
      <w:pPr>
        <w:rPr>
          <w:lang w:val="en-IN"/>
        </w:rPr>
      </w:pPr>
    </w:p>
    <w:p w14:paraId="5326E611" w14:textId="77777777" w:rsidR="004E6B2A" w:rsidRDefault="004E6B2A">
      <w:pPr>
        <w:rPr>
          <w:lang w:val="en-IN"/>
        </w:rPr>
      </w:pPr>
    </w:p>
    <w:p w14:paraId="52C07F08" w14:textId="77777777" w:rsidR="004E6B2A" w:rsidRDefault="004E6B2A">
      <w:pPr>
        <w:rPr>
          <w:lang w:val="en-IN"/>
        </w:rPr>
      </w:pPr>
    </w:p>
    <w:p w14:paraId="5E1A96BD" w14:textId="77777777" w:rsidR="004E6B2A" w:rsidRDefault="004E6B2A">
      <w:pPr>
        <w:rPr>
          <w:lang w:val="en-IN"/>
        </w:rPr>
      </w:pPr>
    </w:p>
    <w:p w14:paraId="24863790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package com.example.taskmanagement.service;</w:t>
      </w:r>
    </w:p>
    <w:p w14:paraId="4C0E531F" w14:textId="77777777" w:rsidR="0008222E" w:rsidRPr="0008222E" w:rsidRDefault="0008222E" w:rsidP="0008222E">
      <w:pPr>
        <w:rPr>
          <w:lang w:val="en-IN"/>
        </w:rPr>
      </w:pPr>
    </w:p>
    <w:p w14:paraId="5C97B4DC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import com.example.taskmanagement.entity.Task;</w:t>
      </w:r>
    </w:p>
    <w:p w14:paraId="43024BA4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import com.example.taskmanagement.exception.TaskNotFoundException;</w:t>
      </w:r>
    </w:p>
    <w:p w14:paraId="4A1CA5C0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import com.example.taskmanagement.repository.TaskRepository;</w:t>
      </w:r>
    </w:p>
    <w:p w14:paraId="480F820E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import org.springframework.beans.factory.annotation.Autowired;</w:t>
      </w:r>
    </w:p>
    <w:p w14:paraId="15FD1B9F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import org.springframework.stereotype.Service;</w:t>
      </w:r>
    </w:p>
    <w:p w14:paraId="2A194FA5" w14:textId="77777777" w:rsidR="0008222E" w:rsidRPr="0008222E" w:rsidRDefault="0008222E" w:rsidP="0008222E">
      <w:pPr>
        <w:rPr>
          <w:lang w:val="en-IN"/>
        </w:rPr>
      </w:pPr>
    </w:p>
    <w:p w14:paraId="28113F37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import java.util.Date;</w:t>
      </w:r>
    </w:p>
    <w:p w14:paraId="38B2E564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import java.util.List;</w:t>
      </w:r>
    </w:p>
    <w:p w14:paraId="421700F3" w14:textId="77777777" w:rsidR="0008222E" w:rsidRPr="0008222E" w:rsidRDefault="0008222E" w:rsidP="0008222E">
      <w:pPr>
        <w:rPr>
          <w:lang w:val="en-IN"/>
        </w:rPr>
      </w:pPr>
    </w:p>
    <w:p w14:paraId="078C3908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@Service</w:t>
      </w:r>
    </w:p>
    <w:p w14:paraId="297497B6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>public class TaskService {</w:t>
      </w:r>
    </w:p>
    <w:p w14:paraId="78ECF69B" w14:textId="77777777" w:rsidR="0008222E" w:rsidRPr="0008222E" w:rsidRDefault="0008222E" w:rsidP="0008222E">
      <w:pPr>
        <w:rPr>
          <w:lang w:val="en-IN"/>
        </w:rPr>
      </w:pPr>
    </w:p>
    <w:p w14:paraId="35BDA22D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@Autowired</w:t>
      </w:r>
    </w:p>
    <w:p w14:paraId="47037A94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private TaskRepository taskRepository;</w:t>
      </w:r>
    </w:p>
    <w:p w14:paraId="6B825E9F" w14:textId="77777777" w:rsidR="0008222E" w:rsidRPr="0008222E" w:rsidRDefault="0008222E" w:rsidP="0008222E">
      <w:pPr>
        <w:rPr>
          <w:lang w:val="en-IN"/>
        </w:rPr>
      </w:pPr>
    </w:p>
    <w:p w14:paraId="0374F852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Task addTask(Task task) {</w:t>
      </w:r>
    </w:p>
    <w:p w14:paraId="39670D53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lastRenderedPageBreak/>
        <w:t xml:space="preserve">        return taskRepository.save(task);</w:t>
      </w:r>
    </w:p>
    <w:p w14:paraId="4176F115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0B0B9ADC" w14:textId="77777777" w:rsidR="0008222E" w:rsidRPr="0008222E" w:rsidRDefault="0008222E" w:rsidP="0008222E">
      <w:pPr>
        <w:rPr>
          <w:lang w:val="en-IN"/>
        </w:rPr>
      </w:pPr>
    </w:p>
    <w:p w14:paraId="5740906F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List&lt;Task&gt; getAllTasks() {</w:t>
      </w:r>
    </w:p>
    <w:p w14:paraId="62F1DA19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taskRepository.findAll();</w:t>
      </w:r>
    </w:p>
    <w:p w14:paraId="7348E0DF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4DE7CB83" w14:textId="77777777" w:rsidR="0008222E" w:rsidRPr="0008222E" w:rsidRDefault="0008222E" w:rsidP="0008222E">
      <w:pPr>
        <w:rPr>
          <w:lang w:val="en-IN"/>
        </w:rPr>
      </w:pPr>
    </w:p>
    <w:p w14:paraId="50774E36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List&lt;Task&gt; getTasksByPriorityAndStatus(String priority, String status) {</w:t>
      </w:r>
    </w:p>
    <w:p w14:paraId="0C003D7F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taskRepository.findByPriorityAndStatus(priority, status);</w:t>
      </w:r>
    </w:p>
    <w:p w14:paraId="0043D661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45840547" w14:textId="77777777" w:rsidR="0008222E" w:rsidRPr="0008222E" w:rsidRDefault="0008222E" w:rsidP="0008222E">
      <w:pPr>
        <w:rPr>
          <w:lang w:val="en-IN"/>
        </w:rPr>
      </w:pPr>
    </w:p>
    <w:p w14:paraId="74CB5DEA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List&lt;Task&gt; getOverdueTasks(Date currentDate) {</w:t>
      </w:r>
    </w:p>
    <w:p w14:paraId="38DEE287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taskRepository.findByDueDateBefore(currentDate);</w:t>
      </w:r>
    </w:p>
    <w:p w14:paraId="59A52CEF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30B9A923" w14:textId="77777777" w:rsidR="0008222E" w:rsidRPr="0008222E" w:rsidRDefault="0008222E" w:rsidP="0008222E">
      <w:pPr>
        <w:rPr>
          <w:lang w:val="en-IN"/>
        </w:rPr>
      </w:pPr>
    </w:p>
    <w:p w14:paraId="5D9A7529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List&lt;Task&gt; getTasksDueSoon(Date startDate, Date endDate) {</w:t>
      </w:r>
    </w:p>
    <w:p w14:paraId="098D90BF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taskRepository.findByDueDateBetween(startDate, endDate);</w:t>
      </w:r>
    </w:p>
    <w:p w14:paraId="16F6A39D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0EEF88AB" w14:textId="77777777" w:rsidR="0008222E" w:rsidRPr="0008222E" w:rsidRDefault="0008222E" w:rsidP="0008222E">
      <w:pPr>
        <w:rPr>
          <w:lang w:val="en-IN"/>
        </w:rPr>
      </w:pPr>
    </w:p>
    <w:p w14:paraId="165AB84E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List&lt;Task&gt; getTasksByUserAndStatus(int userId, String status) {</w:t>
      </w:r>
    </w:p>
    <w:p w14:paraId="315D33F2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taskRepository.findByUserIdAndStatus(userId, status);</w:t>
      </w:r>
    </w:p>
    <w:p w14:paraId="5F9E99D0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627FA4AA" w14:textId="77777777" w:rsidR="0008222E" w:rsidRPr="0008222E" w:rsidRDefault="0008222E" w:rsidP="0008222E">
      <w:pPr>
        <w:rPr>
          <w:lang w:val="en-IN"/>
        </w:rPr>
      </w:pPr>
    </w:p>
    <w:p w14:paraId="55DD015F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List&lt;Task&gt; getTasksByProject(int projectId) {</w:t>
      </w:r>
    </w:p>
    <w:p w14:paraId="1A8A7DC5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taskRepository.findByProjectId(projectId);</w:t>
      </w:r>
    </w:p>
    <w:p w14:paraId="4E07A364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16140F58" w14:textId="77777777" w:rsidR="0008222E" w:rsidRPr="0008222E" w:rsidRDefault="0008222E" w:rsidP="0008222E">
      <w:pPr>
        <w:rPr>
          <w:lang w:val="en-IN"/>
        </w:rPr>
      </w:pPr>
    </w:p>
    <w:p w14:paraId="1A9D588C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Task getTaskById(int taskId) {</w:t>
      </w:r>
    </w:p>
    <w:p w14:paraId="215AA178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taskRepository.findById(taskId)</w:t>
      </w:r>
    </w:p>
    <w:p w14:paraId="2CF12B52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        .orElseThrow(() -&gt; new TaskNotFoundException("Task with ID " + taskId + " not found"));</w:t>
      </w:r>
    </w:p>
    <w:p w14:paraId="3B17C181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19674E1A" w14:textId="77777777" w:rsidR="0008222E" w:rsidRPr="0008222E" w:rsidRDefault="0008222E" w:rsidP="0008222E">
      <w:pPr>
        <w:rPr>
          <w:lang w:val="en-IN"/>
        </w:rPr>
      </w:pPr>
    </w:p>
    <w:p w14:paraId="2B2C05ED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Task updateTask(Task task) {</w:t>
      </w:r>
    </w:p>
    <w:p w14:paraId="52EC1DB4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if (!taskRepository.existsById(task.getTaskId())) {</w:t>
      </w:r>
    </w:p>
    <w:p w14:paraId="473C5C9B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    throw new TaskNotFoundException("Task with ID " + task.getTaskId() + " not found");</w:t>
      </w:r>
    </w:p>
    <w:p w14:paraId="71B97475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}</w:t>
      </w:r>
    </w:p>
    <w:p w14:paraId="72B597A6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return taskRepository.save(task);</w:t>
      </w:r>
    </w:p>
    <w:p w14:paraId="3B87B1C4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5FBB8CC9" w14:textId="77777777" w:rsidR="0008222E" w:rsidRPr="0008222E" w:rsidRDefault="0008222E" w:rsidP="0008222E">
      <w:pPr>
        <w:rPr>
          <w:lang w:val="en-IN"/>
        </w:rPr>
      </w:pPr>
    </w:p>
    <w:p w14:paraId="3914DA08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public void deleteTask(int taskId) {</w:t>
      </w:r>
    </w:p>
    <w:p w14:paraId="6FFD24AB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if (!taskRepository.existsById(taskId)) {</w:t>
      </w:r>
    </w:p>
    <w:p w14:paraId="5D74A410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    throw new TaskNotFoundException("Task with ID " + taskId + " not found");</w:t>
      </w:r>
    </w:p>
    <w:p w14:paraId="5EC6E1E3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}</w:t>
      </w:r>
    </w:p>
    <w:p w14:paraId="0ED4A6C5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    taskRepository.deleteById(taskId);</w:t>
      </w:r>
    </w:p>
    <w:p w14:paraId="0F0E9D39" w14:textId="77777777" w:rsidR="0008222E" w:rsidRPr="0008222E" w:rsidRDefault="0008222E" w:rsidP="0008222E">
      <w:pPr>
        <w:rPr>
          <w:lang w:val="en-IN"/>
        </w:rPr>
      </w:pPr>
      <w:r w:rsidRPr="0008222E">
        <w:rPr>
          <w:lang w:val="en-IN"/>
        </w:rPr>
        <w:t xml:space="preserve">    }</w:t>
      </w:r>
    </w:p>
    <w:p w14:paraId="02CAA738" w14:textId="3EB25C63" w:rsidR="004E6B2A" w:rsidRDefault="0008222E">
      <w:pPr>
        <w:rPr>
          <w:lang w:val="en-IN"/>
        </w:rPr>
      </w:pPr>
      <w:r w:rsidRPr="0008222E">
        <w:rPr>
          <w:lang w:val="en-IN"/>
        </w:rPr>
        <w:t>}</w:t>
      </w:r>
    </w:p>
    <w:p w14:paraId="1D4432D6" w14:textId="77777777" w:rsidR="0008222E" w:rsidRDefault="0008222E">
      <w:pPr>
        <w:rPr>
          <w:lang w:val="en-IN"/>
        </w:rPr>
      </w:pPr>
    </w:p>
    <w:p w14:paraId="43B26A7F" w14:textId="77777777" w:rsidR="0008222E" w:rsidRDefault="0008222E">
      <w:pPr>
        <w:rPr>
          <w:lang w:val="en-IN"/>
        </w:rPr>
      </w:pPr>
    </w:p>
    <w:p w14:paraId="2ABA32A7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lastRenderedPageBreak/>
        <w:t>package com.example.taskmanagement.controller;</w:t>
      </w:r>
    </w:p>
    <w:p w14:paraId="4435EF15" w14:textId="77777777" w:rsidR="00A52BAC" w:rsidRPr="00A52BAC" w:rsidRDefault="00A52BAC" w:rsidP="00A52BAC">
      <w:pPr>
        <w:rPr>
          <w:lang w:val="en-IN"/>
        </w:rPr>
      </w:pPr>
    </w:p>
    <w:p w14:paraId="6421DE3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com.example.taskmanagement.entity.Task;</w:t>
      </w:r>
    </w:p>
    <w:p w14:paraId="025762F7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com.example.taskmanagement.service.TaskService;</w:t>
      </w:r>
    </w:p>
    <w:p w14:paraId="6D7C55ED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org.springframework.beans.factory.annotation.Autowired;</w:t>
      </w:r>
    </w:p>
    <w:p w14:paraId="55F947C8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org.springframework.http.ResponseEntity;</w:t>
      </w:r>
    </w:p>
    <w:p w14:paraId="5743969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org.springframework.web.bind.annotation.*;</w:t>
      </w:r>
    </w:p>
    <w:p w14:paraId="56F56EB5" w14:textId="77777777" w:rsidR="00A52BAC" w:rsidRPr="00A52BAC" w:rsidRDefault="00A52BAC" w:rsidP="00A52BAC">
      <w:pPr>
        <w:rPr>
          <w:lang w:val="en-IN"/>
        </w:rPr>
      </w:pPr>
    </w:p>
    <w:p w14:paraId="20A4EAA6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java.util.Date;</w:t>
      </w:r>
    </w:p>
    <w:p w14:paraId="71CAB46C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java.util.List;</w:t>
      </w:r>
    </w:p>
    <w:p w14:paraId="08789670" w14:textId="77777777" w:rsidR="00A52BAC" w:rsidRPr="00A52BAC" w:rsidRDefault="00A52BAC" w:rsidP="00A52BAC">
      <w:pPr>
        <w:rPr>
          <w:lang w:val="en-IN"/>
        </w:rPr>
      </w:pPr>
    </w:p>
    <w:p w14:paraId="152FFC44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@RestController</w:t>
      </w:r>
    </w:p>
    <w:p w14:paraId="6CED6B4E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@RequestMapping("/api/tasks")</w:t>
      </w:r>
    </w:p>
    <w:p w14:paraId="6B3A8EC9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public class TaskController {</w:t>
      </w:r>
    </w:p>
    <w:p w14:paraId="4084B42C" w14:textId="77777777" w:rsidR="00A52BAC" w:rsidRPr="00A52BAC" w:rsidRDefault="00A52BAC" w:rsidP="00A52BAC">
      <w:pPr>
        <w:rPr>
          <w:lang w:val="en-IN"/>
        </w:rPr>
      </w:pPr>
    </w:p>
    <w:p w14:paraId="3E00DF44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@Autowired</w:t>
      </w:r>
    </w:p>
    <w:p w14:paraId="42820107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private TaskService taskService;</w:t>
      </w:r>
    </w:p>
    <w:p w14:paraId="106E54C5" w14:textId="77777777" w:rsidR="00A52BAC" w:rsidRPr="00A52BAC" w:rsidRDefault="00A52BAC" w:rsidP="00A52BAC">
      <w:pPr>
        <w:rPr>
          <w:lang w:val="en-IN"/>
        </w:rPr>
      </w:pPr>
    </w:p>
    <w:p w14:paraId="73B6BA44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@PostMapping("/post")</w:t>
      </w:r>
    </w:p>
    <w:p w14:paraId="4414C574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ResponseEntity&lt;Task&gt; addTask(@RequestBody Task task) {</w:t>
      </w:r>
    </w:p>
    <w:p w14:paraId="6BE7CBA1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Task createdTask = taskService.addTask(task);</w:t>
      </w:r>
    </w:p>
    <w:p w14:paraId="367BCD2F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ResponseEntity.ok(createdTask);</w:t>
      </w:r>
    </w:p>
    <w:p w14:paraId="467B5AE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055BB0DB" w14:textId="77777777" w:rsidR="00A52BAC" w:rsidRPr="00A52BAC" w:rsidRDefault="00A52BAC" w:rsidP="00A52BAC">
      <w:pPr>
        <w:rPr>
          <w:lang w:val="en-IN"/>
        </w:rPr>
      </w:pPr>
    </w:p>
    <w:p w14:paraId="299C7FF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@GetMapping("/overdue")</w:t>
      </w:r>
    </w:p>
    <w:p w14:paraId="73E6590F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ResponseEntity&lt;List&lt;Task&gt;&gt; getOverdueTasks() {</w:t>
      </w:r>
    </w:p>
    <w:p w14:paraId="66F379F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List&lt;Task&gt; overdueTasks = taskService.getOverdueTasks(new Date());</w:t>
      </w:r>
    </w:p>
    <w:p w14:paraId="259B4A7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ResponseEntity.ok(overdueTasks);</w:t>
      </w:r>
    </w:p>
    <w:p w14:paraId="51842DC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56DD7C91" w14:textId="77777777" w:rsidR="00A52BAC" w:rsidRPr="00A52BAC" w:rsidRDefault="00A52BAC" w:rsidP="00A52BAC">
      <w:pPr>
        <w:rPr>
          <w:lang w:val="en-IN"/>
        </w:rPr>
      </w:pPr>
    </w:p>
    <w:p w14:paraId="0A00ACE2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@GetMapping("/priority/{priority}/status/{status}")</w:t>
      </w:r>
    </w:p>
    <w:p w14:paraId="56F50449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ResponseEntity&lt;List&lt;Task&gt;&gt; getTasksByPriorityAndStatus(@PathVariable String priority, @PathVariable String status) {</w:t>
      </w:r>
    </w:p>
    <w:p w14:paraId="10B2487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List&lt;Task&gt; tasks = taskService.getTasksByPriorityAndStatus(priority, status);</w:t>
      </w:r>
    </w:p>
    <w:p w14:paraId="22932FA3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ResponseEntity.ok(tasks);</w:t>
      </w:r>
    </w:p>
    <w:p w14:paraId="0397465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5D729EC5" w14:textId="77777777" w:rsidR="00A52BAC" w:rsidRPr="00A52BAC" w:rsidRDefault="00A52BAC" w:rsidP="00A52BAC">
      <w:pPr>
        <w:rPr>
          <w:lang w:val="en-IN"/>
        </w:rPr>
      </w:pPr>
    </w:p>
    <w:p w14:paraId="1141CEA0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@GetMapping("/due-soon")</w:t>
      </w:r>
    </w:p>
    <w:p w14:paraId="24A0888C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ResponseEntity&lt;List&lt;Task&gt;&gt; getTasksDueSoon(@RequestParam Date startDate, @RequestParam Date endDate) {</w:t>
      </w:r>
    </w:p>
    <w:p w14:paraId="3DA3341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List&lt;Task&gt; tasks = taskService.getTasksDueSoon(startDate, endDate);</w:t>
      </w:r>
    </w:p>
    <w:p w14:paraId="3911DF93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ResponseEntity.ok(tasks);</w:t>
      </w:r>
    </w:p>
    <w:p w14:paraId="7DBACAFD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020A3BC8" w14:textId="77777777" w:rsidR="00A52BAC" w:rsidRPr="00A52BAC" w:rsidRDefault="00A52BAC" w:rsidP="00A52BAC">
      <w:pPr>
        <w:rPr>
          <w:lang w:val="en-IN"/>
        </w:rPr>
      </w:pPr>
    </w:p>
    <w:p w14:paraId="5DA42279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@GetMapping("/user/{userId}/status/{status}")</w:t>
      </w:r>
    </w:p>
    <w:p w14:paraId="7CCB6C59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ResponseEntity&lt;List&lt;Task&gt;&gt; getTasksByUserAndStatus(@PathVariable int userId, @PathVariable String status) {</w:t>
      </w:r>
    </w:p>
    <w:p w14:paraId="230894DC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List&lt;Task&gt; tasks = taskService.getTasksByUserAndStatus(userId, status);</w:t>
      </w:r>
    </w:p>
    <w:p w14:paraId="1B437F6F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lastRenderedPageBreak/>
        <w:t xml:space="preserve">        return ResponseEntity.ok(tasks);</w:t>
      </w:r>
    </w:p>
    <w:p w14:paraId="077C920E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50FBD690" w14:textId="77777777" w:rsidR="00A52BAC" w:rsidRPr="00A52BAC" w:rsidRDefault="00A52BAC" w:rsidP="00A52BAC">
      <w:pPr>
        <w:rPr>
          <w:lang w:val="en-IN"/>
        </w:rPr>
      </w:pPr>
    </w:p>
    <w:p w14:paraId="686323F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@GetMapping("/category/{projectId}")</w:t>
      </w:r>
    </w:p>
    <w:p w14:paraId="3E6853F0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ResponseEntity&lt;List&lt;Task&gt;&gt; getTasksByProject(@PathVariable int projectId) {</w:t>
      </w:r>
    </w:p>
    <w:p w14:paraId="4368EC6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List&lt;Task&gt; tasks = taskService.getTasksByProject(projectId);</w:t>
      </w:r>
    </w:p>
    <w:p w14:paraId="2B426A43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ResponseEntity.ok(tasks);</w:t>
      </w:r>
    </w:p>
    <w:p w14:paraId="2DF35852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6B8FFC4E" w14:textId="77777777" w:rsidR="00A52BAC" w:rsidRPr="00A52BAC" w:rsidRDefault="00A52BAC" w:rsidP="00A52BAC">
      <w:pPr>
        <w:rPr>
          <w:lang w:val="en-IN"/>
        </w:rPr>
      </w:pPr>
    </w:p>
    <w:p w14:paraId="0DCF3739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@PutMapping("/update/{taskId}")</w:t>
      </w:r>
    </w:p>
    <w:p w14:paraId="618634FC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ResponseEntity&lt;Task&gt; updateTask(@PathVariable int taskId, @RequestBody Task taskDetails) {</w:t>
      </w:r>
    </w:p>
    <w:p w14:paraId="74AB98FC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Task updatedTask = taskService.getTaskById(taskId); // Throws exception if not found</w:t>
      </w:r>
    </w:p>
    <w:p w14:paraId="7618FBE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updatedTask.setTaskName(taskDetails.getTaskName());</w:t>
      </w:r>
    </w:p>
    <w:p w14:paraId="3784863D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updatedTask.setDescription(taskDetails.getDescription());</w:t>
      </w:r>
    </w:p>
    <w:p w14:paraId="721EAA59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updatedTask.setDueDate(taskDetails.getDueDate());</w:t>
      </w:r>
    </w:p>
    <w:p w14:paraId="1D7A108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updatedTask.setPriority(taskDetails.getPriority());</w:t>
      </w:r>
    </w:p>
    <w:p w14:paraId="6ED87F47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updatedTask.setStatus(taskDetails.getStatus());</w:t>
      </w:r>
    </w:p>
    <w:p w14:paraId="0297B32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updatedTask.setProjectId(taskDetails.getProjectId());</w:t>
      </w:r>
    </w:p>
    <w:p w14:paraId="10C0389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updatedTask.setUserId(taskDetails.getUserId());</w:t>
      </w:r>
    </w:p>
    <w:p w14:paraId="39477111" w14:textId="77777777" w:rsidR="00A52BAC" w:rsidRPr="00A52BAC" w:rsidRDefault="00A52BAC" w:rsidP="00A52BAC">
      <w:pPr>
        <w:rPr>
          <w:lang w:val="en-IN"/>
        </w:rPr>
      </w:pPr>
    </w:p>
    <w:p w14:paraId="04C967D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ResponseEntity.ok(taskService.updateTask(updatedTask));</w:t>
      </w:r>
    </w:p>
    <w:p w14:paraId="3DA1E56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06EA2D4F" w14:textId="77777777" w:rsidR="00A52BAC" w:rsidRPr="00A52BAC" w:rsidRDefault="00A52BAC" w:rsidP="00A52BAC">
      <w:pPr>
        <w:rPr>
          <w:lang w:val="en-IN"/>
        </w:rPr>
      </w:pPr>
    </w:p>
    <w:p w14:paraId="60D8EC77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@DeleteMapping("/{taskId}")</w:t>
      </w:r>
    </w:p>
    <w:p w14:paraId="7CF476F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ResponseEntity&lt;Void&gt; deleteTask(@PathVariable int taskId) {</w:t>
      </w:r>
    </w:p>
    <w:p w14:paraId="49856EA6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taskService.deleteTask(taskId);</w:t>
      </w:r>
    </w:p>
    <w:p w14:paraId="1EF2ACB3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ResponseEntity.noContent().build();</w:t>
      </w:r>
    </w:p>
    <w:p w14:paraId="5ED81310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246D978C" w14:textId="226023F5" w:rsidR="0008222E" w:rsidRDefault="00A52BAC">
      <w:pPr>
        <w:rPr>
          <w:lang w:val="en-IN"/>
        </w:rPr>
      </w:pPr>
      <w:r w:rsidRPr="00A52BAC">
        <w:rPr>
          <w:lang w:val="en-IN"/>
        </w:rPr>
        <w:t>}</w:t>
      </w:r>
    </w:p>
    <w:p w14:paraId="678E4CEE" w14:textId="77777777" w:rsidR="00A52BAC" w:rsidRDefault="00A52BAC">
      <w:pPr>
        <w:rPr>
          <w:lang w:val="en-IN"/>
        </w:rPr>
      </w:pPr>
    </w:p>
    <w:p w14:paraId="4222C4C1" w14:textId="77777777" w:rsidR="00A52BAC" w:rsidRDefault="00A52BAC">
      <w:pPr>
        <w:rPr>
          <w:lang w:val="en-IN"/>
        </w:rPr>
      </w:pPr>
    </w:p>
    <w:p w14:paraId="007678FF" w14:textId="77777777" w:rsidR="00A52BAC" w:rsidRDefault="00A52BAC">
      <w:pPr>
        <w:rPr>
          <w:lang w:val="en-IN"/>
        </w:rPr>
      </w:pPr>
    </w:p>
    <w:p w14:paraId="691EAABB" w14:textId="77777777" w:rsidR="00A52BAC" w:rsidRDefault="00A52BAC">
      <w:pPr>
        <w:rPr>
          <w:lang w:val="en-IN"/>
        </w:rPr>
      </w:pPr>
    </w:p>
    <w:p w14:paraId="0D6AF254" w14:textId="77777777" w:rsidR="00A52BAC" w:rsidRDefault="00A52BAC">
      <w:pPr>
        <w:rPr>
          <w:lang w:val="en-IN"/>
        </w:rPr>
      </w:pPr>
    </w:p>
    <w:p w14:paraId="40812172" w14:textId="77777777" w:rsidR="00A52BAC" w:rsidRDefault="00A52BAC">
      <w:pPr>
        <w:rPr>
          <w:lang w:val="en-IN"/>
        </w:rPr>
      </w:pPr>
    </w:p>
    <w:p w14:paraId="7ECBDB51" w14:textId="77777777" w:rsidR="00A52BAC" w:rsidRDefault="00A52BAC">
      <w:pPr>
        <w:rPr>
          <w:lang w:val="en-IN"/>
        </w:rPr>
      </w:pPr>
    </w:p>
    <w:p w14:paraId="23FCC7CE" w14:textId="77777777" w:rsidR="00A52BAC" w:rsidRDefault="00A52BAC">
      <w:pPr>
        <w:rPr>
          <w:lang w:val="en-IN"/>
        </w:rPr>
      </w:pPr>
    </w:p>
    <w:p w14:paraId="4C214A8B" w14:textId="77777777" w:rsidR="00A52BAC" w:rsidRDefault="00A52BAC">
      <w:pPr>
        <w:rPr>
          <w:lang w:val="en-IN"/>
        </w:rPr>
      </w:pPr>
    </w:p>
    <w:p w14:paraId="5AAF514A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package com.example.taskmanagement.exception;</w:t>
      </w:r>
    </w:p>
    <w:p w14:paraId="12CE7BD9" w14:textId="77777777" w:rsidR="00A52BAC" w:rsidRPr="00A52BAC" w:rsidRDefault="00A52BAC" w:rsidP="00A52BAC">
      <w:pPr>
        <w:rPr>
          <w:lang w:val="en-IN"/>
        </w:rPr>
      </w:pPr>
    </w:p>
    <w:p w14:paraId="1671DFE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org.springframework.http.HttpStatus;</w:t>
      </w:r>
    </w:p>
    <w:p w14:paraId="29A7002D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org.springframework.http.ResponseEntity;</w:t>
      </w:r>
    </w:p>
    <w:p w14:paraId="06BE89B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org.springframework.web.bind.annotation.ExceptionHandler;</w:t>
      </w:r>
    </w:p>
    <w:p w14:paraId="56B67411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import org.springframework.web.bind.annotation.RestControllerAdvice;</w:t>
      </w:r>
    </w:p>
    <w:p w14:paraId="308FA5AA" w14:textId="77777777" w:rsidR="00A52BAC" w:rsidRPr="00A52BAC" w:rsidRDefault="00A52BAC" w:rsidP="00A52BAC">
      <w:pPr>
        <w:rPr>
          <w:lang w:val="en-IN"/>
        </w:rPr>
      </w:pPr>
    </w:p>
    <w:p w14:paraId="11D33D68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@RestControllerAdvice</w:t>
      </w:r>
    </w:p>
    <w:p w14:paraId="6FE77FA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public class GlobalExceptionHandler {</w:t>
      </w:r>
    </w:p>
    <w:p w14:paraId="1F19A880" w14:textId="77777777" w:rsidR="00A52BAC" w:rsidRPr="00A52BAC" w:rsidRDefault="00A52BAC" w:rsidP="00A52BAC">
      <w:pPr>
        <w:rPr>
          <w:lang w:val="en-IN"/>
        </w:rPr>
      </w:pPr>
    </w:p>
    <w:p w14:paraId="36620733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@ExceptionHandler(TaskNotFoundException.class)</w:t>
      </w:r>
    </w:p>
    <w:p w14:paraId="69BAFB0E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ResponseEntity&lt;?&gt; handleTaskNotFoundException(TaskNotFoundException ex) {</w:t>
      </w:r>
    </w:p>
    <w:p w14:paraId="453E2586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ResponseEntity.status(HttpStatus.NOT_FOUND).body(new ErrorResponse("TASK_NOT_FOUND", ex.getMessage()));</w:t>
      </w:r>
    </w:p>
    <w:p w14:paraId="7C324C8F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30B003B5" w14:textId="77777777" w:rsidR="00A52BAC" w:rsidRPr="00A52BAC" w:rsidRDefault="00A52BAC" w:rsidP="00A52BAC">
      <w:pPr>
        <w:rPr>
          <w:lang w:val="en-IN"/>
        </w:rPr>
      </w:pPr>
    </w:p>
    <w:p w14:paraId="6B8B1709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@ExceptionHandler(Exception.class)</w:t>
      </w:r>
    </w:p>
    <w:p w14:paraId="51FF9DC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ResponseEntity&lt;?&gt; handleGenericException(Exception ex) {</w:t>
      </w:r>
    </w:p>
    <w:p w14:paraId="56545ED0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return ResponseEntity.status(HttpStatus.INTERNAL_SERVER_ERROR).body(new ErrorResponse("INTERNAL_SERVER_ERROR", ex.getMessage()));</w:t>
      </w:r>
    </w:p>
    <w:p w14:paraId="7DC64001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39925C87" w14:textId="77777777" w:rsidR="00A52BAC" w:rsidRPr="00A52BAC" w:rsidRDefault="00A52BAC" w:rsidP="00A52BAC">
      <w:pPr>
        <w:rPr>
          <w:lang w:val="en-IN"/>
        </w:rPr>
      </w:pPr>
    </w:p>
    <w:p w14:paraId="3EF46BC1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// Helper class for consistent error responses</w:t>
      </w:r>
    </w:p>
    <w:p w14:paraId="41D6943E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static class ErrorResponse {</w:t>
      </w:r>
    </w:p>
    <w:p w14:paraId="6001F327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private String code;</w:t>
      </w:r>
    </w:p>
    <w:p w14:paraId="45D9F6D6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private String message;</w:t>
      </w:r>
    </w:p>
    <w:p w14:paraId="55DF3726" w14:textId="77777777" w:rsidR="00A52BAC" w:rsidRPr="00A52BAC" w:rsidRDefault="00A52BAC" w:rsidP="00A52BAC">
      <w:pPr>
        <w:rPr>
          <w:lang w:val="en-IN"/>
        </w:rPr>
      </w:pPr>
    </w:p>
    <w:p w14:paraId="6F538A9D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public ErrorResponse(String code, String message) {</w:t>
      </w:r>
    </w:p>
    <w:p w14:paraId="72F992C2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    this.code = code;</w:t>
      </w:r>
    </w:p>
    <w:p w14:paraId="6B8001B4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    this.message = message;</w:t>
      </w:r>
    </w:p>
    <w:p w14:paraId="28CE3F84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}</w:t>
      </w:r>
    </w:p>
    <w:p w14:paraId="0B677ECD" w14:textId="77777777" w:rsidR="00A52BAC" w:rsidRPr="00A52BAC" w:rsidRDefault="00A52BAC" w:rsidP="00A52BAC">
      <w:pPr>
        <w:rPr>
          <w:lang w:val="en-IN"/>
        </w:rPr>
      </w:pPr>
    </w:p>
    <w:p w14:paraId="1C783BC4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public String getCode() {</w:t>
      </w:r>
    </w:p>
    <w:p w14:paraId="4B999802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    return code;</w:t>
      </w:r>
    </w:p>
    <w:p w14:paraId="5E695B58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}</w:t>
      </w:r>
    </w:p>
    <w:p w14:paraId="0AE217EA" w14:textId="77777777" w:rsidR="00A52BAC" w:rsidRPr="00A52BAC" w:rsidRDefault="00A52BAC" w:rsidP="00A52BAC">
      <w:pPr>
        <w:rPr>
          <w:lang w:val="en-IN"/>
        </w:rPr>
      </w:pPr>
    </w:p>
    <w:p w14:paraId="1EBC106D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public String getMessage() {</w:t>
      </w:r>
    </w:p>
    <w:p w14:paraId="2FCEE3B7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    return message;</w:t>
      </w:r>
    </w:p>
    <w:p w14:paraId="2F02AD36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}</w:t>
      </w:r>
    </w:p>
    <w:p w14:paraId="14BBC04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061D02D9" w14:textId="01CBCDC5" w:rsidR="00A52BAC" w:rsidRDefault="00A52BAC">
      <w:pPr>
        <w:rPr>
          <w:lang w:val="en-IN"/>
        </w:rPr>
      </w:pPr>
      <w:r w:rsidRPr="00A52BAC">
        <w:rPr>
          <w:lang w:val="en-IN"/>
        </w:rPr>
        <w:t>}</w:t>
      </w:r>
    </w:p>
    <w:p w14:paraId="0DE7FC51" w14:textId="77777777" w:rsidR="00A52BAC" w:rsidRDefault="00A52BAC">
      <w:pPr>
        <w:rPr>
          <w:lang w:val="en-IN"/>
        </w:rPr>
      </w:pPr>
    </w:p>
    <w:p w14:paraId="55890E5B" w14:textId="77777777" w:rsidR="00A52BAC" w:rsidRDefault="00A52BAC">
      <w:pPr>
        <w:rPr>
          <w:lang w:val="en-IN"/>
        </w:rPr>
      </w:pPr>
    </w:p>
    <w:p w14:paraId="2B31D64D" w14:textId="77777777" w:rsidR="00A52BAC" w:rsidRDefault="00A52BAC">
      <w:pPr>
        <w:rPr>
          <w:lang w:val="en-IN"/>
        </w:rPr>
      </w:pPr>
    </w:p>
    <w:p w14:paraId="6BFC523B" w14:textId="77777777" w:rsidR="00A52BAC" w:rsidRDefault="00A52BAC">
      <w:pPr>
        <w:rPr>
          <w:lang w:val="en-IN"/>
        </w:rPr>
      </w:pPr>
    </w:p>
    <w:p w14:paraId="6CC7BCDD" w14:textId="77777777" w:rsidR="00A52BAC" w:rsidRDefault="00A52BAC">
      <w:pPr>
        <w:rPr>
          <w:lang w:val="en-IN"/>
        </w:rPr>
      </w:pPr>
    </w:p>
    <w:p w14:paraId="7263D813" w14:textId="77777777" w:rsidR="00A52BAC" w:rsidRDefault="00A52BAC">
      <w:pPr>
        <w:rPr>
          <w:lang w:val="en-IN"/>
        </w:rPr>
      </w:pPr>
    </w:p>
    <w:p w14:paraId="7921A7C3" w14:textId="77777777" w:rsidR="00A52BAC" w:rsidRDefault="00A52BAC">
      <w:pPr>
        <w:rPr>
          <w:lang w:val="en-IN"/>
        </w:rPr>
      </w:pPr>
    </w:p>
    <w:p w14:paraId="490B5D55" w14:textId="77777777" w:rsidR="00A52BAC" w:rsidRDefault="00A52BAC">
      <w:pPr>
        <w:rPr>
          <w:lang w:val="en-IN"/>
        </w:rPr>
      </w:pPr>
    </w:p>
    <w:p w14:paraId="5F081621" w14:textId="77777777" w:rsidR="00A52BAC" w:rsidRDefault="00A52BAC">
      <w:pPr>
        <w:rPr>
          <w:lang w:val="en-IN"/>
        </w:rPr>
      </w:pPr>
    </w:p>
    <w:p w14:paraId="15177349" w14:textId="77777777" w:rsidR="00A52BAC" w:rsidRDefault="00A52BAC">
      <w:pPr>
        <w:rPr>
          <w:lang w:val="en-IN"/>
        </w:rPr>
      </w:pPr>
    </w:p>
    <w:p w14:paraId="1469E556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package com.example.taskmanagement.exception;</w:t>
      </w:r>
    </w:p>
    <w:p w14:paraId="3D8FCA57" w14:textId="77777777" w:rsidR="00A52BAC" w:rsidRPr="00A52BAC" w:rsidRDefault="00A52BAC" w:rsidP="00A52BAC">
      <w:pPr>
        <w:rPr>
          <w:lang w:val="en-IN"/>
        </w:rPr>
      </w:pPr>
    </w:p>
    <w:p w14:paraId="50524AFD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>public class TaskNotFoundException extends RuntimeException {</w:t>
      </w:r>
    </w:p>
    <w:p w14:paraId="0013AE85" w14:textId="77777777" w:rsidR="00A52BAC" w:rsidRPr="00A52BAC" w:rsidRDefault="00A52BAC" w:rsidP="00A52BAC">
      <w:pPr>
        <w:rPr>
          <w:lang w:val="en-IN"/>
        </w:rPr>
      </w:pPr>
    </w:p>
    <w:p w14:paraId="0E1AD94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public TaskNotFoundException(String message) {</w:t>
      </w:r>
    </w:p>
    <w:p w14:paraId="370ED5D5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    super(message);</w:t>
      </w:r>
    </w:p>
    <w:p w14:paraId="4F2E2DBB" w14:textId="77777777" w:rsidR="00A52BAC" w:rsidRPr="00A52BAC" w:rsidRDefault="00A52BAC" w:rsidP="00A52BAC">
      <w:pPr>
        <w:rPr>
          <w:lang w:val="en-IN"/>
        </w:rPr>
      </w:pPr>
      <w:r w:rsidRPr="00A52BAC">
        <w:rPr>
          <w:lang w:val="en-IN"/>
        </w:rPr>
        <w:t xml:space="preserve">    }</w:t>
      </w:r>
    </w:p>
    <w:p w14:paraId="215429EC" w14:textId="399D2F08" w:rsidR="00A52BAC" w:rsidRDefault="00A52BAC">
      <w:pPr>
        <w:rPr>
          <w:lang w:val="en-IN"/>
        </w:rPr>
      </w:pPr>
      <w:r w:rsidRPr="00A52BAC">
        <w:rPr>
          <w:lang w:val="en-IN"/>
        </w:rPr>
        <w:t>}</w:t>
      </w:r>
    </w:p>
    <w:p w14:paraId="063E7B31" w14:textId="77777777" w:rsidR="00A52BAC" w:rsidRDefault="00A52BAC">
      <w:pPr>
        <w:rPr>
          <w:lang w:val="en-IN"/>
        </w:rPr>
      </w:pPr>
    </w:p>
    <w:p w14:paraId="274239C5" w14:textId="77777777" w:rsidR="0008222E" w:rsidRDefault="0008222E">
      <w:pPr>
        <w:rPr>
          <w:lang w:val="en-IN"/>
        </w:rPr>
      </w:pPr>
    </w:p>
    <w:p w14:paraId="7FFF7ED9" w14:textId="77777777" w:rsidR="0008222E" w:rsidRDefault="0008222E">
      <w:pPr>
        <w:rPr>
          <w:lang w:val="en-IN"/>
        </w:rPr>
      </w:pPr>
    </w:p>
    <w:p w14:paraId="5E8AE34A" w14:textId="77777777" w:rsidR="0008222E" w:rsidRDefault="0008222E">
      <w:pPr>
        <w:rPr>
          <w:lang w:val="en-IN"/>
        </w:rPr>
      </w:pPr>
    </w:p>
    <w:p w14:paraId="7BAD5831" w14:textId="77777777" w:rsidR="004E6B2A" w:rsidRPr="004E6B2A" w:rsidRDefault="004E6B2A">
      <w:pPr>
        <w:rPr>
          <w:lang w:val="en-IN"/>
        </w:rPr>
      </w:pPr>
    </w:p>
    <w:sectPr w:rsidR="004E6B2A" w:rsidRPr="004E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7483812">
    <w:abstractNumId w:val="19"/>
  </w:num>
  <w:num w:numId="2" w16cid:durableId="903638768">
    <w:abstractNumId w:val="12"/>
  </w:num>
  <w:num w:numId="3" w16cid:durableId="1789741641">
    <w:abstractNumId w:val="10"/>
  </w:num>
  <w:num w:numId="4" w16cid:durableId="1743718254">
    <w:abstractNumId w:val="21"/>
  </w:num>
  <w:num w:numId="5" w16cid:durableId="288825854">
    <w:abstractNumId w:val="13"/>
  </w:num>
  <w:num w:numId="6" w16cid:durableId="514342877">
    <w:abstractNumId w:val="16"/>
  </w:num>
  <w:num w:numId="7" w16cid:durableId="472214793">
    <w:abstractNumId w:val="18"/>
  </w:num>
  <w:num w:numId="8" w16cid:durableId="1733432384">
    <w:abstractNumId w:val="9"/>
  </w:num>
  <w:num w:numId="9" w16cid:durableId="1453939311">
    <w:abstractNumId w:val="7"/>
  </w:num>
  <w:num w:numId="10" w16cid:durableId="393704460">
    <w:abstractNumId w:val="6"/>
  </w:num>
  <w:num w:numId="11" w16cid:durableId="106776200">
    <w:abstractNumId w:val="5"/>
  </w:num>
  <w:num w:numId="12" w16cid:durableId="1834569012">
    <w:abstractNumId w:val="4"/>
  </w:num>
  <w:num w:numId="13" w16cid:durableId="981429107">
    <w:abstractNumId w:val="8"/>
  </w:num>
  <w:num w:numId="14" w16cid:durableId="726225560">
    <w:abstractNumId w:val="3"/>
  </w:num>
  <w:num w:numId="15" w16cid:durableId="1793134192">
    <w:abstractNumId w:val="2"/>
  </w:num>
  <w:num w:numId="16" w16cid:durableId="1775204297">
    <w:abstractNumId w:val="1"/>
  </w:num>
  <w:num w:numId="17" w16cid:durableId="894244069">
    <w:abstractNumId w:val="0"/>
  </w:num>
  <w:num w:numId="18" w16cid:durableId="199635354">
    <w:abstractNumId w:val="14"/>
  </w:num>
  <w:num w:numId="19" w16cid:durableId="1661543873">
    <w:abstractNumId w:val="15"/>
  </w:num>
  <w:num w:numId="20" w16cid:durableId="730272017">
    <w:abstractNumId w:val="20"/>
  </w:num>
  <w:num w:numId="21" w16cid:durableId="578366842">
    <w:abstractNumId w:val="17"/>
  </w:num>
  <w:num w:numId="22" w16cid:durableId="789513505">
    <w:abstractNumId w:val="11"/>
  </w:num>
  <w:num w:numId="23" w16cid:durableId="1879180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2A"/>
    <w:rsid w:val="00053400"/>
    <w:rsid w:val="0008222E"/>
    <w:rsid w:val="004E6B2A"/>
    <w:rsid w:val="00645252"/>
    <w:rsid w:val="006D3D74"/>
    <w:rsid w:val="0083569A"/>
    <w:rsid w:val="00A52BAC"/>
    <w:rsid w:val="00A9204E"/>
    <w:rsid w:val="00C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0D4D"/>
  <w15:chartTrackingRefBased/>
  <w15:docId w15:val="{222F3461-627E-6C45-A65E-2130E308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9F10974-5D79-7441-A23A-2F7C21DC953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%7bA9F10974-5D79-7441-A23A-2F7C21DC9537%7dtf02786999_win32.dotx</Template>
  <TotalTime>0</TotalTime>
  <Pages>4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Balodia</dc:creator>
  <cp:keywords/>
  <dc:description/>
  <cp:lastModifiedBy>Harshit Balodia</cp:lastModifiedBy>
  <cp:revision>2</cp:revision>
  <dcterms:created xsi:type="dcterms:W3CDTF">2024-12-08T20:28:00Z</dcterms:created>
  <dcterms:modified xsi:type="dcterms:W3CDTF">2024-12-08T20:28:00Z</dcterms:modified>
</cp:coreProperties>
</file>